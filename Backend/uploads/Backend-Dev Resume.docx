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40D4" w14:textId="1BE0CA86" w:rsidR="00690FBF" w:rsidRDefault="00690FBF" w:rsidP="00501A98">
      <w:pPr>
        <w:pStyle w:val="Title"/>
        <w:spacing w:before="0" w:after="0" w:line="276" w:lineRule="auto"/>
        <w:rPr>
          <w:sz w:val="56"/>
          <w:szCs w:val="52"/>
        </w:rPr>
      </w:pPr>
      <w:bookmarkStart w:id="0" w:name="_Hlk131061553"/>
      <w:r>
        <w:rPr>
          <w:noProof/>
          <w:lang w:val="en-AU" w:eastAsia="en-AU"/>
        </w:rPr>
        <mc:AlternateContent>
          <mc:Choice Requires="wpg">
            <w:drawing>
              <wp:anchor distT="0" distB="0" distL="114300" distR="114300" simplePos="0" relativeHeight="251659264" behindDoc="1" locked="1" layoutInCell="1" allowOverlap="1" wp14:anchorId="21B1C567" wp14:editId="3BEEC6C7">
                <wp:simplePos x="0" y="0"/>
                <wp:positionH relativeFrom="margin">
                  <wp:posOffset>-519545</wp:posOffset>
                </wp:positionH>
                <wp:positionV relativeFrom="margin">
                  <wp:posOffset>-402590</wp:posOffset>
                </wp:positionV>
                <wp:extent cx="6985635" cy="10058400"/>
                <wp:effectExtent l="0" t="0" r="5715"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85635" cy="10058400"/>
                          <a:chOff x="0" y="0"/>
                          <a:chExt cx="4762532" cy="6858000"/>
                        </a:xfrm>
                      </wpg:grpSpPr>
                      <wps:wsp>
                        <wps:cNvPr id="7" name="Freeform 6">
                          <a:extLst>
                            <a:ext uri="{FF2B5EF4-FFF2-40B4-BE49-F238E27FC236}">
                              <a16:creationId xmlns:a16="http://schemas.microsoft.com/office/drawing/2014/main" id="{97861BD5-9E4C-D546-A13E-D5CF77915A18}"/>
                            </a:ext>
                          </a:extLst>
                        </wps:cNvPr>
                        <wps:cNvSpPr/>
                        <wps:spPr>
                          <a:xfrm>
                            <a:off x="0" y="0"/>
                            <a:ext cx="6234" cy="6858000"/>
                          </a:xfrm>
                          <a:custGeom>
                            <a:avLst/>
                            <a:gdLst>
                              <a:gd name="connsiteX0" fmla="*/ 0 w 6234"/>
                              <a:gd name="connsiteY0" fmla="*/ 0 h 6858000"/>
                              <a:gd name="connsiteX1" fmla="*/ 6235 w 6234"/>
                              <a:gd name="connsiteY1" fmla="*/ 0 h 6858000"/>
                              <a:gd name="connsiteX2" fmla="*/ 6235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5" y="0"/>
                                </a:lnTo>
                                <a:lnTo>
                                  <a:pt x="6235"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8">
                          <a:extLst>
                            <a:ext uri="{FF2B5EF4-FFF2-40B4-BE49-F238E27FC236}">
                              <a16:creationId xmlns:a16="http://schemas.microsoft.com/office/drawing/2014/main" id="{34C66C4E-700E-194D-BC81-934C3C3CDCA8}"/>
                            </a:ext>
                          </a:extLst>
                        </wps:cNvPr>
                        <wps:cNvSpPr/>
                        <wps:spPr>
                          <a:xfrm>
                            <a:off x="28353"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9">
                          <a:extLst>
                            <a:ext uri="{FF2B5EF4-FFF2-40B4-BE49-F238E27FC236}">
                              <a16:creationId xmlns:a16="http://schemas.microsoft.com/office/drawing/2014/main" id="{2AA49747-F257-AA44-98C1-DE57A0977D0A}"/>
                            </a:ext>
                          </a:extLst>
                        </wps:cNvPr>
                        <wps:cNvSpPr/>
                        <wps:spPr>
                          <a:xfrm>
                            <a:off x="4756298" y="0"/>
                            <a:ext cx="6234" cy="6858000"/>
                          </a:xfrm>
                          <a:custGeom>
                            <a:avLst/>
                            <a:gdLst>
                              <a:gd name="connsiteX0" fmla="*/ 0 w 6234"/>
                              <a:gd name="connsiteY0" fmla="*/ 0 h 6858000"/>
                              <a:gd name="connsiteX1" fmla="*/ 6234 w 6234"/>
                              <a:gd name="connsiteY1" fmla="*/ 0 h 6858000"/>
                              <a:gd name="connsiteX2" fmla="*/ 6234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4" y="0"/>
                                </a:lnTo>
                                <a:lnTo>
                                  <a:pt x="6234"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1">
                          <a:extLst>
                            <a:ext uri="{FF2B5EF4-FFF2-40B4-BE49-F238E27FC236}">
                              <a16:creationId xmlns:a16="http://schemas.microsoft.com/office/drawing/2014/main" id="{D70623B7-9CCF-624C-B2B4-A46F42F5CE0C}"/>
                            </a:ext>
                          </a:extLst>
                        </wps:cNvPr>
                        <wps:cNvSpPr/>
                        <wps:spPr>
                          <a:xfrm>
                            <a:off x="4720856"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5A7931" id="Group 1" o:spid="_x0000_s1026" alt="&quot;&quot;" style="position:absolute;margin-left:-40.9pt;margin-top:-31.7pt;width:550.05pt;height:11in;z-index:-251657216;mso-position-horizontal-relative:margin;mso-position-vertical-relative:margin;mso-width-relative:margin;mso-height-relative:margin" coordsize="4762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">
                <o:lock v:ext="edit" aspectratio="t"/>
                <v:shape id="Freeform 6" o:spid="_x0000_s1027" style="position:absolute;width:62;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" path="m,l6235,r,6858000l,6858000,,xe" fillcolor="#669748" stroked="f" strokeweight=".24036mm">
                  <v:stroke joinstyle="miter"/>
                  <v:path arrowok="t" o:connecttype="custom" o:connectlocs="0,0;6235,0;6235,6858000;0,6858000" o:connectangles="0,0,0,0"/>
                </v:shape>
                <v:shape id="Freeform 8" o:spid="_x0000_s1028" style="position:absolute;left:283;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" path="m,l12469,r,6858000l,6858000,,xe" fillcolor="#669748" stroked="f" strokeweight=".24036mm">
                  <v:stroke joinstyle="miter"/>
                  <v:path arrowok="t" o:connecttype="custom" o:connectlocs="0,0;12469,0;12469,6858000;0,6858000" o:connectangles="0,0,0,0"/>
                </v:shape>
                <v:shape id="Freeform 9" o:spid="_x0000_s1029" style="position:absolute;left:47562;width:63;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" path="m,l6234,r,6858000l,6858000,,xe" fillcolor="#669748" stroked="f" strokeweight=".24036mm">
                  <v:stroke joinstyle="miter"/>
                  <v:path arrowok="t" o:connecttype="custom" o:connectlocs="0,0;6234,0;6234,6858000;0,6858000" o:connectangles="0,0,0,0"/>
                </v:shape>
                <v:shape id="Freeform 11" o:spid="_x0000_s1030" style="position:absolute;left:47208;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" path="m,l12469,r,6858000l,6858000,,xe" fillcolor="#669748" stroked="f" strokeweight=".24036mm">
                  <v:stroke joinstyle="miter"/>
                  <v:path arrowok="t" o:connecttype="custom" o:connectlocs="0,0;12469,0;12469,6858000;0,6858000" o:connectangles="0,0,0,0"/>
                </v:shape>
                <w10:wrap anchorx="margin" anchory="margin"/>
                <w10:anchorlock/>
              </v:group>
            </w:pict>
          </mc:Fallback>
        </mc:AlternateContent>
      </w:r>
      <w:r w:rsidR="00870807">
        <w:rPr>
          <w:sz w:val="56"/>
          <w:szCs w:val="52"/>
        </w:rPr>
        <w:t xml:space="preserve"> </w:t>
      </w:r>
      <w:r w:rsidR="00A420D9" w:rsidRPr="00A420D9">
        <w:rPr>
          <w:sz w:val="56"/>
          <w:szCs w:val="52"/>
        </w:rPr>
        <w:t>TUSHAR CHOUDHARY</w:t>
      </w:r>
    </w:p>
    <w:p w14:paraId="6DEF9981" w14:textId="77777777" w:rsidR="00870807" w:rsidRPr="00870807" w:rsidRDefault="00870807" w:rsidP="00501A98">
      <w:pPr>
        <w:spacing w:line="276" w:lineRule="auto"/>
      </w:pPr>
    </w:p>
    <w:p w14:paraId="413B91E1" w14:textId="49ACA398" w:rsidR="00690FBF" w:rsidRPr="00690FBF" w:rsidRDefault="002E08A9" w:rsidP="00501A98">
      <w:pPr>
        <w:pStyle w:val="Subtitle"/>
        <w:spacing w:line="276" w:lineRule="auto"/>
      </w:pPr>
      <w:r>
        <w:t>Nodejs Backend Developer</w:t>
      </w:r>
    </w:p>
    <w:p w14:paraId="25583F07" w14:textId="1FC1D31B" w:rsidR="00690FBF" w:rsidRDefault="00A420D9" w:rsidP="00501A98">
      <w:pPr>
        <w:spacing w:line="276" w:lineRule="auto"/>
      </w:pPr>
      <w:r>
        <w:t>9953455241</w:t>
      </w:r>
    </w:p>
    <w:p w14:paraId="4576C4A9" w14:textId="5EF8E442" w:rsidR="00690FBF" w:rsidRDefault="00A420D9" w:rsidP="00501A98">
      <w:pPr>
        <w:spacing w:line="276" w:lineRule="auto"/>
      </w:pPr>
      <w:r>
        <w:t>Tusharchoudhary317@gmail.com</w:t>
      </w:r>
    </w:p>
    <w:p w14:paraId="78636E6B" w14:textId="0A1FCEDD" w:rsidR="00690FBF" w:rsidRPr="00690FBF" w:rsidRDefault="00A420D9" w:rsidP="00501A98">
      <w:pPr>
        <w:spacing w:line="276" w:lineRule="auto"/>
        <w:rPr>
          <w:lang w:bidi="ar-SA"/>
        </w:rPr>
      </w:pPr>
      <w:r>
        <w:rPr>
          <w:lang w:bidi="ar-SA"/>
        </w:rPr>
        <w:t xml:space="preserve">Sector </w:t>
      </w:r>
      <w:proofErr w:type="gramStart"/>
      <w:r>
        <w:rPr>
          <w:lang w:bidi="ar-SA"/>
        </w:rPr>
        <w:t>27,Noida</w:t>
      </w:r>
      <w:proofErr w:type="gramEnd"/>
    </w:p>
    <w:p w14:paraId="2F813D86" w14:textId="5A151FC7" w:rsidR="00A420D9" w:rsidRDefault="00A420D9" w:rsidP="00501A98">
      <w:pPr>
        <w:spacing w:line="276" w:lineRule="auto"/>
      </w:pPr>
      <w:r w:rsidRPr="00A420D9">
        <w:t>https://github.com/DevTchoudhary</w:t>
      </w:r>
    </w:p>
    <w:p w14:paraId="552FC8CD" w14:textId="6678C063" w:rsidR="00A420D9" w:rsidRDefault="00501A98" w:rsidP="00501A98">
      <w:pPr>
        <w:spacing w:line="276" w:lineRule="auto"/>
      </w:pPr>
      <w:r>
        <w:t>------------------------------------------------------------------------------------------------------------------------------</w:t>
      </w:r>
    </w:p>
    <w:p w14:paraId="52341AB4" w14:textId="7F0CD642" w:rsidR="002E08A9" w:rsidRPr="002E08A9" w:rsidRDefault="00A420D9" w:rsidP="00501A98">
      <w:pPr>
        <w:spacing w:line="276" w:lineRule="auto"/>
        <w:rPr>
          <w:rFonts w:asciiTheme="majorHAnsi" w:hAnsiTheme="majorHAnsi"/>
          <w:b/>
          <w:bCs/>
          <w:color w:val="446530" w:themeColor="accent2" w:themeShade="80"/>
        </w:rPr>
      </w:pPr>
      <w:r w:rsidRPr="00A420D9">
        <w:rPr>
          <w:rFonts w:asciiTheme="majorHAnsi" w:hAnsiTheme="majorHAnsi"/>
          <w:b/>
          <w:bCs/>
          <w:color w:val="446530" w:themeColor="accent2" w:themeShade="80"/>
        </w:rPr>
        <w:t>Projects</w:t>
      </w:r>
    </w:p>
    <w:p w14:paraId="6A7056A2" w14:textId="16A0DEED" w:rsidR="002E08A9" w:rsidRPr="002E08A9" w:rsidRDefault="002E08A9" w:rsidP="00501A98">
      <w:pPr>
        <w:spacing w:line="276" w:lineRule="auto"/>
        <w:rPr>
          <w:rStyle w:val="position-relative"/>
          <w:rFonts w:cstheme="minorHAnsi"/>
          <w:b/>
          <w:bCs/>
          <w:color w:val="000000" w:themeColor="text1"/>
          <w:sz w:val="21"/>
          <w:szCs w:val="21"/>
          <w:shd w:val="clear" w:color="auto" w:fill="FFFFFF"/>
        </w:rPr>
      </w:pPr>
      <w:hyperlink r:id="rId10" w:history="1">
        <w:proofErr w:type="spellStart"/>
        <w:r w:rsidRPr="002E08A9">
          <w:rPr>
            <w:rStyle w:val="repo"/>
            <w:rFonts w:cstheme="minorHAnsi"/>
            <w:b/>
            <w:bCs/>
            <w:color w:val="000000" w:themeColor="text1"/>
            <w:sz w:val="21"/>
            <w:szCs w:val="21"/>
          </w:rPr>
          <w:t>CampusConnect</w:t>
        </w:r>
        <w:proofErr w:type="spellEnd"/>
      </w:hyperlink>
      <w:r>
        <w:rPr>
          <w:rStyle w:val="position-relative"/>
          <w:rFonts w:cstheme="minorHAnsi"/>
          <w:b/>
          <w:bCs/>
          <w:color w:val="000000" w:themeColor="text1"/>
          <w:sz w:val="21"/>
          <w:szCs w:val="21"/>
          <w:shd w:val="clear" w:color="auto" w:fill="FFFFFF"/>
        </w:rPr>
        <w:t xml:space="preserve"> </w:t>
      </w:r>
      <w:r w:rsidRPr="002E08A9">
        <w:rPr>
          <w:rStyle w:val="position-relative"/>
          <w:rFonts w:cstheme="minorHAnsi"/>
          <w:b/>
          <w:bCs/>
          <w:color w:val="000000" w:themeColor="text1"/>
          <w:sz w:val="21"/>
          <w:szCs w:val="21"/>
          <w:shd w:val="clear" w:color="auto" w:fill="FFFFFF"/>
        </w:rPr>
        <w:t>(Backend Using Nodejs,</w:t>
      </w:r>
      <w:r>
        <w:rPr>
          <w:rStyle w:val="position-relative"/>
          <w:rFonts w:cstheme="minorHAnsi"/>
          <w:b/>
          <w:bCs/>
          <w:color w:val="000000" w:themeColor="text1"/>
          <w:sz w:val="21"/>
          <w:szCs w:val="21"/>
          <w:shd w:val="clear" w:color="auto" w:fill="FFFFFF"/>
        </w:rPr>
        <w:t xml:space="preserve"> </w:t>
      </w:r>
      <w:proofErr w:type="spellStart"/>
      <w:r w:rsidRPr="002E08A9">
        <w:rPr>
          <w:rStyle w:val="position-relative"/>
          <w:rFonts w:cstheme="minorHAnsi"/>
          <w:b/>
          <w:bCs/>
          <w:color w:val="000000" w:themeColor="text1"/>
          <w:sz w:val="21"/>
          <w:szCs w:val="21"/>
          <w:shd w:val="clear" w:color="auto" w:fill="FFFFFF"/>
        </w:rPr>
        <w:t>MongoDb</w:t>
      </w:r>
      <w:proofErr w:type="spellEnd"/>
      <w:r w:rsidRPr="002E08A9">
        <w:rPr>
          <w:rStyle w:val="position-relative"/>
          <w:rFonts w:cstheme="minorHAnsi"/>
          <w:b/>
          <w:bCs/>
          <w:color w:val="000000" w:themeColor="text1"/>
          <w:sz w:val="21"/>
          <w:szCs w:val="21"/>
          <w:shd w:val="clear" w:color="auto" w:fill="FFFFFF"/>
        </w:rPr>
        <w:t xml:space="preserve"> &amp; Express)</w:t>
      </w:r>
    </w:p>
    <w:p w14:paraId="1EF06E6C" w14:textId="2EA11F91" w:rsidR="002E08A9" w:rsidRPr="00501A98" w:rsidRDefault="002E08A9" w:rsidP="00501A98">
      <w:pPr>
        <w:spacing w:line="276" w:lineRule="auto"/>
        <w:rPr>
          <w:rFonts w:cstheme="minorHAnsi"/>
          <w:b/>
          <w:bCs/>
          <w:color w:val="000000" w:themeColor="text1"/>
        </w:rPr>
      </w:pPr>
      <w:r w:rsidRPr="00501A98">
        <w:t>Developed "Campus Connect," a robust social media web application backend using Node.js, MongoDB, and Express. Implemented RESTful APIs for user authentication, post creation, and interaction functionalities. Ensured efficient data handling and scalability, optimizing performance for seamless user experience on a dynamic platform.</w:t>
      </w:r>
    </w:p>
    <w:p w14:paraId="481E4ADE" w14:textId="77777777" w:rsidR="00501A98" w:rsidRPr="00501A98" w:rsidRDefault="00501A98" w:rsidP="00501A98">
      <w:pPr>
        <w:spacing w:line="276" w:lineRule="auto"/>
        <w:rPr>
          <w:rFonts w:cstheme="minorHAnsi"/>
          <w:b/>
          <w:bCs/>
          <w:color w:val="000000" w:themeColor="text1"/>
          <w:sz w:val="18"/>
          <w:szCs w:val="14"/>
        </w:rPr>
      </w:pPr>
    </w:p>
    <w:p w14:paraId="03912DCD" w14:textId="77777777" w:rsidR="002E08A9" w:rsidRDefault="002E08A9" w:rsidP="00501A98">
      <w:pPr>
        <w:spacing w:line="276" w:lineRule="auto"/>
        <w:rPr>
          <w:rStyle w:val="position-relative"/>
          <w:rFonts w:cstheme="minorHAnsi"/>
          <w:b/>
          <w:bCs/>
          <w:color w:val="000000" w:themeColor="text1"/>
          <w:sz w:val="21"/>
          <w:szCs w:val="21"/>
          <w:shd w:val="clear" w:color="auto" w:fill="FFFFFF"/>
        </w:rPr>
      </w:pPr>
      <w:r>
        <w:rPr>
          <w:rFonts w:asciiTheme="majorHAnsi" w:hAnsiTheme="majorHAnsi"/>
          <w:b/>
          <w:bCs/>
          <w:color w:val="000000" w:themeColor="text1"/>
        </w:rPr>
        <w:t xml:space="preserve">Vlogging Web App </w:t>
      </w:r>
      <w:r w:rsidRPr="002E08A9">
        <w:rPr>
          <w:rStyle w:val="position-relative"/>
          <w:rFonts w:cstheme="minorHAnsi"/>
          <w:b/>
          <w:bCs/>
          <w:color w:val="000000" w:themeColor="text1"/>
          <w:sz w:val="21"/>
          <w:szCs w:val="21"/>
          <w:shd w:val="clear" w:color="auto" w:fill="FFFFFF"/>
        </w:rPr>
        <w:t>(Backend Using Nodejs,</w:t>
      </w:r>
      <w:r>
        <w:rPr>
          <w:rStyle w:val="position-relative"/>
          <w:rFonts w:cstheme="minorHAnsi"/>
          <w:b/>
          <w:bCs/>
          <w:color w:val="000000" w:themeColor="text1"/>
          <w:sz w:val="21"/>
          <w:szCs w:val="21"/>
          <w:shd w:val="clear" w:color="auto" w:fill="FFFFFF"/>
        </w:rPr>
        <w:t xml:space="preserve"> </w:t>
      </w:r>
      <w:proofErr w:type="spellStart"/>
      <w:r w:rsidRPr="002E08A9">
        <w:rPr>
          <w:rStyle w:val="position-relative"/>
          <w:rFonts w:cstheme="minorHAnsi"/>
          <w:b/>
          <w:bCs/>
          <w:color w:val="000000" w:themeColor="text1"/>
          <w:sz w:val="21"/>
          <w:szCs w:val="21"/>
          <w:shd w:val="clear" w:color="auto" w:fill="FFFFFF"/>
        </w:rPr>
        <w:t>MongoDb</w:t>
      </w:r>
      <w:proofErr w:type="spellEnd"/>
      <w:r w:rsidRPr="002E08A9">
        <w:rPr>
          <w:rStyle w:val="position-relative"/>
          <w:rFonts w:cstheme="minorHAnsi"/>
          <w:b/>
          <w:bCs/>
          <w:color w:val="000000" w:themeColor="text1"/>
          <w:sz w:val="21"/>
          <w:szCs w:val="21"/>
          <w:shd w:val="clear" w:color="auto" w:fill="FFFFFF"/>
        </w:rPr>
        <w:t xml:space="preserve"> &amp; Express)</w:t>
      </w:r>
    </w:p>
    <w:p w14:paraId="659F4A58" w14:textId="7396BC1B" w:rsidR="002E08A9" w:rsidRDefault="002E08A9" w:rsidP="00501A98">
      <w:pPr>
        <w:spacing w:line="276" w:lineRule="auto"/>
      </w:pPr>
      <w:r>
        <w:t>Designed and implemented the backend for a vlogging app using Node.js, MongoDB, and Express. Developed RESTful APIs to manage user profiles, video uploads, and interactions. Integrated MongoDB for scalable data storage and retrieval, ensuring fast and reliable performance. Implemented authentication and authorization mechanisms to secure user data and enhance platform reliability.</w:t>
      </w:r>
    </w:p>
    <w:p w14:paraId="33DBCBE0" w14:textId="77777777" w:rsidR="002E08A9" w:rsidRDefault="002E08A9" w:rsidP="00501A98">
      <w:pPr>
        <w:spacing w:line="276" w:lineRule="auto"/>
      </w:pPr>
    </w:p>
    <w:p w14:paraId="501193FB" w14:textId="63C00F3A" w:rsidR="002E08A9" w:rsidRPr="002E08A9" w:rsidRDefault="002E08A9" w:rsidP="00501A98">
      <w:pPr>
        <w:spacing w:line="276" w:lineRule="auto"/>
        <w:rPr>
          <w:rFonts w:cstheme="minorHAnsi"/>
          <w:b/>
          <w:bCs/>
          <w:color w:val="000000" w:themeColor="text1"/>
          <w:sz w:val="21"/>
          <w:szCs w:val="21"/>
          <w:shd w:val="clear" w:color="auto" w:fill="FFFFFF"/>
        </w:rPr>
      </w:pPr>
      <w:r w:rsidRPr="002E08A9">
        <w:rPr>
          <w:b/>
          <w:bCs/>
        </w:rPr>
        <w:t>My Contact Web-App</w:t>
      </w:r>
      <w:r>
        <w:t xml:space="preserve"> </w:t>
      </w:r>
      <w:r w:rsidRPr="002E08A9">
        <w:rPr>
          <w:rStyle w:val="position-relative"/>
          <w:rFonts w:cstheme="minorHAnsi"/>
          <w:b/>
          <w:bCs/>
          <w:color w:val="000000" w:themeColor="text1"/>
          <w:sz w:val="21"/>
          <w:szCs w:val="21"/>
          <w:shd w:val="clear" w:color="auto" w:fill="FFFFFF"/>
        </w:rPr>
        <w:t>(Backend Using Nodejs,</w:t>
      </w:r>
      <w:r>
        <w:rPr>
          <w:rStyle w:val="position-relative"/>
          <w:rFonts w:cstheme="minorHAnsi"/>
          <w:b/>
          <w:bCs/>
          <w:color w:val="000000" w:themeColor="text1"/>
          <w:sz w:val="21"/>
          <w:szCs w:val="21"/>
          <w:shd w:val="clear" w:color="auto" w:fill="FFFFFF"/>
        </w:rPr>
        <w:t xml:space="preserve"> </w:t>
      </w:r>
      <w:proofErr w:type="spellStart"/>
      <w:r w:rsidRPr="002E08A9">
        <w:rPr>
          <w:rStyle w:val="position-relative"/>
          <w:rFonts w:cstheme="minorHAnsi"/>
          <w:b/>
          <w:bCs/>
          <w:color w:val="000000" w:themeColor="text1"/>
          <w:sz w:val="21"/>
          <w:szCs w:val="21"/>
          <w:shd w:val="clear" w:color="auto" w:fill="FFFFFF"/>
        </w:rPr>
        <w:t>MongoDb</w:t>
      </w:r>
      <w:proofErr w:type="spellEnd"/>
      <w:r w:rsidRPr="002E08A9">
        <w:rPr>
          <w:rStyle w:val="position-relative"/>
          <w:rFonts w:cstheme="minorHAnsi"/>
          <w:b/>
          <w:bCs/>
          <w:color w:val="000000" w:themeColor="text1"/>
          <w:sz w:val="21"/>
          <w:szCs w:val="21"/>
          <w:shd w:val="clear" w:color="auto" w:fill="FFFFFF"/>
        </w:rPr>
        <w:t xml:space="preserve"> &amp; Express)</w:t>
      </w:r>
    </w:p>
    <w:p w14:paraId="26C31A1A" w14:textId="55D6C072" w:rsidR="002E08A9" w:rsidRDefault="002E08A9" w:rsidP="00501A98">
      <w:pPr>
        <w:spacing w:line="276" w:lineRule="auto"/>
      </w:pPr>
      <w:r>
        <w:t>Created the backend for "My Contact," a web application for managing contacts, using Node.js, MongoDB, and Express. Developed RESTful APIs to handle CRUD operations for contacts, ensuring seamless data management. Implemented MongoDB for efficient storage and retrieval of contact information. Designed authentication features to secure user data and enhance privacy.</w:t>
      </w:r>
    </w:p>
    <w:p w14:paraId="46028451" w14:textId="738FECCF" w:rsidR="00A420D9" w:rsidRDefault="00501A98" w:rsidP="00501A98">
      <w:pPr>
        <w:spacing w:line="276" w:lineRule="auto"/>
        <w:ind w:left="0"/>
      </w:pPr>
      <w:r>
        <w:t xml:space="preserve">                      </w:t>
      </w:r>
      <w:r>
        <w:t>------------------------------------------------------------------------------------------------------------------------------</w:t>
      </w:r>
    </w:p>
    <w:p w14:paraId="11233C40" w14:textId="77777777" w:rsidR="004C1DA9" w:rsidRPr="004C1DA9" w:rsidRDefault="00000000" w:rsidP="00501A98">
      <w:pPr>
        <w:pStyle w:val="Subtitle"/>
        <w:spacing w:line="276" w:lineRule="auto"/>
      </w:pPr>
      <w:sdt>
        <w:sdtPr>
          <w:id w:val="1080101502"/>
          <w:placeholder>
            <w:docPart w:val="6A519D22051C4605AEC153217304E3F7"/>
          </w:placeholder>
          <w:temporary/>
          <w:showingPlcHdr/>
          <w15:appearance w15:val="hidden"/>
        </w:sdtPr>
        <w:sdtContent>
          <w:r w:rsidR="00690FBF" w:rsidRPr="004C1DA9">
            <w:t>Education</w:t>
          </w:r>
        </w:sdtContent>
      </w:sdt>
    </w:p>
    <w:p w14:paraId="0FCB2D6F" w14:textId="2C400233" w:rsidR="004C1DA9" w:rsidRDefault="00870807" w:rsidP="00501A98">
      <w:pPr>
        <w:spacing w:line="276" w:lineRule="auto"/>
      </w:pPr>
      <w:r>
        <w:t xml:space="preserve">Vellore Institute </w:t>
      </w:r>
      <w:r w:rsidR="00501A98">
        <w:t>o</w:t>
      </w:r>
      <w:r>
        <w:t>f Technology</w:t>
      </w:r>
      <w:r w:rsidR="00501A98">
        <w:t xml:space="preserve"> </w:t>
      </w:r>
      <w:r>
        <w:t xml:space="preserve">(On Going)- </w:t>
      </w:r>
      <w:proofErr w:type="gramStart"/>
      <w:r>
        <w:t>Masters In Computers Application</w:t>
      </w:r>
      <w:proofErr w:type="gramEnd"/>
    </w:p>
    <w:p w14:paraId="427DA24F" w14:textId="77777777" w:rsidR="00870807" w:rsidRDefault="002E08A9" w:rsidP="00501A98">
      <w:pPr>
        <w:spacing w:line="276" w:lineRule="auto"/>
      </w:pPr>
      <w:r w:rsidRPr="00870807">
        <w:rPr>
          <w:rFonts w:cstheme="minorHAnsi"/>
          <w:color w:val="000000" w:themeColor="text1"/>
          <w:szCs w:val="20"/>
          <w:shd w:val="clear" w:color="auto" w:fill="FFFFFF"/>
        </w:rPr>
        <w:t>Trinity Institute of Innovations in Professional Studies</w:t>
      </w:r>
      <w:r>
        <w:t xml:space="preserve">— GGSIPU </w:t>
      </w:r>
    </w:p>
    <w:p w14:paraId="3649C8D3" w14:textId="1EDDEA99" w:rsidR="002E08A9" w:rsidRDefault="00870807" w:rsidP="00501A98">
      <w:pPr>
        <w:spacing w:line="276" w:lineRule="auto"/>
      </w:pPr>
      <w:r>
        <w:t>-</w:t>
      </w:r>
      <w:r w:rsidR="002E08A9">
        <w:t xml:space="preserve">Bachelor of Computer Application: CGPA- </w:t>
      </w:r>
      <w:r>
        <w:t>8.85</w:t>
      </w:r>
    </w:p>
    <w:p w14:paraId="61AAF61A" w14:textId="05959655" w:rsidR="002E08A9" w:rsidRDefault="002E08A9" w:rsidP="00501A98">
      <w:pPr>
        <w:spacing w:line="276" w:lineRule="auto"/>
      </w:pPr>
      <w:r>
        <w:t xml:space="preserve"> </w:t>
      </w:r>
      <w:r>
        <w:t>Jagran</w:t>
      </w:r>
      <w:r>
        <w:t xml:space="preserve"> Public School, Noida </w:t>
      </w:r>
    </w:p>
    <w:p w14:paraId="61D857B8" w14:textId="553DDDFB" w:rsidR="002E08A9" w:rsidRDefault="002E08A9" w:rsidP="00501A98">
      <w:pPr>
        <w:spacing w:line="276" w:lineRule="auto"/>
      </w:pPr>
      <w:r>
        <w:t>• 20</w:t>
      </w:r>
      <w:r w:rsidR="00870807">
        <w:t>20</w:t>
      </w:r>
      <w:r>
        <w:t xml:space="preserve">– Class XII: Percentage- </w:t>
      </w:r>
      <w:r w:rsidR="00870807">
        <w:t>78</w:t>
      </w:r>
      <w:r>
        <w:t>%</w:t>
      </w:r>
    </w:p>
    <w:p w14:paraId="2986EAAD" w14:textId="05747A1A" w:rsidR="004C1DA9" w:rsidRDefault="002E08A9" w:rsidP="00501A98">
      <w:pPr>
        <w:spacing w:line="276" w:lineRule="auto"/>
      </w:pPr>
      <w:r>
        <w:t xml:space="preserve"> • 201</w:t>
      </w:r>
      <w:r w:rsidR="00870807">
        <w:t>8</w:t>
      </w:r>
      <w:r>
        <w:t xml:space="preserve">– Class X: CGPA- </w:t>
      </w:r>
      <w:r w:rsidR="00870807">
        <w:t>68.2%</w:t>
      </w:r>
    </w:p>
    <w:p w14:paraId="242E4599" w14:textId="77777777" w:rsidR="00501A98" w:rsidRDefault="00501A98" w:rsidP="00501A98">
      <w:pPr>
        <w:spacing w:line="276" w:lineRule="auto"/>
      </w:pPr>
    </w:p>
    <w:p w14:paraId="37E5A6D2" w14:textId="10363BB6" w:rsidR="004C1DA9" w:rsidRDefault="00501A98" w:rsidP="00501A98">
      <w:pPr>
        <w:spacing w:line="276" w:lineRule="auto"/>
      </w:pPr>
      <w:r>
        <w:t>------------------------------------------------------------------------------------------------------------------------------</w:t>
      </w:r>
    </w:p>
    <w:p w14:paraId="5566187B" w14:textId="2A848C3A" w:rsidR="004C1DA9" w:rsidRDefault="00870807" w:rsidP="00501A98">
      <w:pPr>
        <w:pStyle w:val="Subtitle"/>
        <w:spacing w:line="276" w:lineRule="auto"/>
      </w:pPr>
      <w:r>
        <w:t xml:space="preserve">Technical </w:t>
      </w:r>
      <w:sdt>
        <w:sdtPr>
          <w:id w:val="872966174"/>
          <w:placeholder>
            <w:docPart w:val="B169BC042DF84E069F76A310FDA18569"/>
          </w:placeholder>
          <w:temporary/>
          <w:showingPlcHdr/>
          <w15:appearance w15:val="hidden"/>
        </w:sdtPr>
        <w:sdtContent>
          <w:r w:rsidR="00690FBF" w:rsidRPr="00802B72">
            <w:t>Skills</w:t>
          </w:r>
        </w:sdtContent>
      </w:sdt>
    </w:p>
    <w:p w14:paraId="48C60B63" w14:textId="27B1DDE8" w:rsidR="004C1DA9" w:rsidRPr="00690FBF" w:rsidRDefault="00870807" w:rsidP="00501A98">
      <w:pPr>
        <w:pStyle w:val="Skills"/>
        <w:numPr>
          <w:ilvl w:val="0"/>
          <w:numId w:val="9"/>
        </w:numPr>
        <w:spacing w:line="276" w:lineRule="auto"/>
      </w:pPr>
      <w:r>
        <w:t xml:space="preserve">Nodejs </w:t>
      </w:r>
      <w:r w:rsidR="004C1DA9" w:rsidRPr="00690FBF">
        <w:tab/>
      </w:r>
      <w:proofErr w:type="spellStart"/>
      <w:proofErr w:type="gramStart"/>
      <w:r>
        <w:t>Mongodb</w:t>
      </w:r>
      <w:proofErr w:type="spellEnd"/>
      <w:r>
        <w:t>(</w:t>
      </w:r>
      <w:proofErr w:type="gramEnd"/>
      <w:r>
        <w:t>NoSQL)</w:t>
      </w:r>
      <w:r w:rsidR="004C1DA9" w:rsidRPr="00690FBF">
        <w:tab/>
      </w:r>
      <w:proofErr w:type="spellStart"/>
      <w:r>
        <w:t>Expressjs</w:t>
      </w:r>
      <w:proofErr w:type="spellEnd"/>
    </w:p>
    <w:p w14:paraId="3A033299" w14:textId="0C0B9A28" w:rsidR="00501A98" w:rsidRDefault="00870807" w:rsidP="00501A98">
      <w:pPr>
        <w:pStyle w:val="Skills"/>
        <w:numPr>
          <w:ilvl w:val="0"/>
          <w:numId w:val="9"/>
        </w:numPr>
        <w:spacing w:line="276" w:lineRule="auto"/>
      </w:pPr>
      <w:r>
        <w:t>Java</w:t>
      </w:r>
      <w:r w:rsidR="004C1DA9" w:rsidRPr="00690FBF">
        <w:tab/>
      </w:r>
      <w:proofErr w:type="gramStart"/>
      <w:r>
        <w:t xml:space="preserve">Python </w:t>
      </w:r>
      <w:r w:rsidR="004C1DA9" w:rsidRPr="00690FBF">
        <w:t xml:space="preserve"> </w:t>
      </w:r>
      <w:r w:rsidR="004C1DA9" w:rsidRPr="00690FBF">
        <w:tab/>
      </w:r>
      <w:proofErr w:type="gramEnd"/>
      <w:r>
        <w:t>S</w:t>
      </w:r>
      <w:bookmarkEnd w:id="0"/>
      <w:r>
        <w:t>QL</w:t>
      </w:r>
    </w:p>
    <w:p w14:paraId="4A3E33DB" w14:textId="77777777" w:rsidR="00870807" w:rsidRDefault="00870807" w:rsidP="00501A98">
      <w:pPr>
        <w:pStyle w:val="Skills"/>
        <w:spacing w:line="276" w:lineRule="auto"/>
      </w:pPr>
    </w:p>
    <w:p w14:paraId="564544B6" w14:textId="3A69E856" w:rsidR="00501A98" w:rsidRDefault="00501A98" w:rsidP="00501A98">
      <w:pPr>
        <w:pStyle w:val="Skills"/>
        <w:spacing w:line="276" w:lineRule="auto"/>
      </w:pPr>
      <w:r>
        <w:t>------------------------------------------------------------------------------------------------------------------------------</w:t>
      </w:r>
    </w:p>
    <w:p w14:paraId="593EDC35" w14:textId="50912D70" w:rsidR="00870807" w:rsidRDefault="00870807" w:rsidP="00501A98">
      <w:pPr>
        <w:pStyle w:val="Subtitle"/>
        <w:spacing w:line="276" w:lineRule="auto"/>
      </w:pPr>
      <w:r>
        <w:t>Hobbies</w:t>
      </w:r>
    </w:p>
    <w:p w14:paraId="3CE868F9" w14:textId="4FF2A3AD" w:rsidR="00870807" w:rsidRDefault="00870807" w:rsidP="00501A98">
      <w:pPr>
        <w:spacing w:line="276" w:lineRule="auto"/>
      </w:pPr>
      <w:r>
        <w:t xml:space="preserve">• </w:t>
      </w:r>
      <w:r>
        <w:t>Cricket</w:t>
      </w:r>
    </w:p>
    <w:p w14:paraId="7F422ABF" w14:textId="5F12D2BA" w:rsidR="00501A98" w:rsidRDefault="00501A98" w:rsidP="00501A98">
      <w:pPr>
        <w:spacing w:line="276" w:lineRule="auto"/>
      </w:pPr>
      <w:r>
        <w:t xml:space="preserve">• </w:t>
      </w:r>
      <w:r>
        <w:t>Music</w:t>
      </w:r>
    </w:p>
    <w:p w14:paraId="64237CFE" w14:textId="77777777" w:rsidR="00870807" w:rsidRDefault="00870807" w:rsidP="00501A98">
      <w:pPr>
        <w:spacing w:line="276" w:lineRule="auto"/>
      </w:pPr>
    </w:p>
    <w:p w14:paraId="3FEFC9CC" w14:textId="77777777" w:rsidR="00870807" w:rsidRDefault="00870807" w:rsidP="00501A98">
      <w:pPr>
        <w:spacing w:line="276" w:lineRule="auto"/>
      </w:pPr>
    </w:p>
    <w:p w14:paraId="5C5A5068" w14:textId="77777777" w:rsidR="00870807" w:rsidRPr="00870807" w:rsidRDefault="00870807" w:rsidP="00501A98">
      <w:pPr>
        <w:spacing w:line="276" w:lineRule="auto"/>
        <w:rPr>
          <w:lang w:bidi="ar-SA"/>
        </w:rPr>
      </w:pPr>
    </w:p>
    <w:p w14:paraId="04EB8C3B" w14:textId="587050C8" w:rsidR="00870807" w:rsidRPr="00F5689F" w:rsidRDefault="00870807" w:rsidP="00501A98">
      <w:pPr>
        <w:pStyle w:val="Skills"/>
        <w:spacing w:line="276" w:lineRule="auto"/>
      </w:pPr>
    </w:p>
    <w:sectPr w:rsidR="00870807" w:rsidRPr="00F5689F" w:rsidSect="00690FBF">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4C86F" w14:textId="77777777" w:rsidR="005C757F" w:rsidRDefault="005C757F" w:rsidP="00690FBF">
      <w:r>
        <w:separator/>
      </w:r>
    </w:p>
  </w:endnote>
  <w:endnote w:type="continuationSeparator" w:id="0">
    <w:p w14:paraId="2FF1F6FE" w14:textId="77777777" w:rsidR="005C757F" w:rsidRDefault="005C757F" w:rsidP="0069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062DD" w14:textId="77777777" w:rsidR="005C757F" w:rsidRDefault="005C757F" w:rsidP="00690FBF">
      <w:r>
        <w:separator/>
      </w:r>
    </w:p>
  </w:footnote>
  <w:footnote w:type="continuationSeparator" w:id="0">
    <w:p w14:paraId="61083017" w14:textId="77777777" w:rsidR="005C757F" w:rsidRDefault="005C757F"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620236E5"/>
    <w:multiLevelType w:val="hybridMultilevel"/>
    <w:tmpl w:val="73AE34E6"/>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 w15:restartNumberingAfterBreak="0">
    <w:nsid w:val="63F73A85"/>
    <w:multiLevelType w:val="hybridMultilevel"/>
    <w:tmpl w:val="6F6AD34E"/>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7"/>
  </w:num>
  <w:num w:numId="3" w16cid:durableId="1422919832">
    <w:abstractNumId w:val="6"/>
  </w:num>
  <w:num w:numId="4" w16cid:durableId="2071682557">
    <w:abstractNumId w:val="1"/>
  </w:num>
  <w:num w:numId="5" w16cid:durableId="1542015606">
    <w:abstractNumId w:val="2"/>
  </w:num>
  <w:num w:numId="6" w16cid:durableId="80369196">
    <w:abstractNumId w:val="8"/>
  </w:num>
  <w:num w:numId="7" w16cid:durableId="50083107">
    <w:abstractNumId w:val="0"/>
  </w:num>
  <w:num w:numId="8" w16cid:durableId="742485124">
    <w:abstractNumId w:val="5"/>
  </w:num>
  <w:num w:numId="9" w16cid:durableId="98887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D9"/>
    <w:rsid w:val="000041FC"/>
    <w:rsid w:val="00031E11"/>
    <w:rsid w:val="00047507"/>
    <w:rsid w:val="000746AE"/>
    <w:rsid w:val="000A3B87"/>
    <w:rsid w:val="000D2A61"/>
    <w:rsid w:val="000E2956"/>
    <w:rsid w:val="001015E3"/>
    <w:rsid w:val="00101F80"/>
    <w:rsid w:val="00157B6C"/>
    <w:rsid w:val="00185237"/>
    <w:rsid w:val="00212436"/>
    <w:rsid w:val="0023785C"/>
    <w:rsid w:val="00254C21"/>
    <w:rsid w:val="00256C9B"/>
    <w:rsid w:val="00271A92"/>
    <w:rsid w:val="00292A11"/>
    <w:rsid w:val="002A1560"/>
    <w:rsid w:val="002C21CC"/>
    <w:rsid w:val="002C378E"/>
    <w:rsid w:val="002E08A9"/>
    <w:rsid w:val="002F6CB9"/>
    <w:rsid w:val="00303FDC"/>
    <w:rsid w:val="00340C75"/>
    <w:rsid w:val="0036765D"/>
    <w:rsid w:val="00377519"/>
    <w:rsid w:val="00390248"/>
    <w:rsid w:val="003A70F8"/>
    <w:rsid w:val="003E6D64"/>
    <w:rsid w:val="00407F3F"/>
    <w:rsid w:val="00410F37"/>
    <w:rsid w:val="00445E3A"/>
    <w:rsid w:val="0046736A"/>
    <w:rsid w:val="00496677"/>
    <w:rsid w:val="00497CE6"/>
    <w:rsid w:val="004A389E"/>
    <w:rsid w:val="004B0D77"/>
    <w:rsid w:val="004C1DA9"/>
    <w:rsid w:val="004D7316"/>
    <w:rsid w:val="00501A98"/>
    <w:rsid w:val="0050310A"/>
    <w:rsid w:val="005342F1"/>
    <w:rsid w:val="005666B9"/>
    <w:rsid w:val="0059022C"/>
    <w:rsid w:val="005A001B"/>
    <w:rsid w:val="005A05E2"/>
    <w:rsid w:val="005A4739"/>
    <w:rsid w:val="005C757F"/>
    <w:rsid w:val="005D3B3A"/>
    <w:rsid w:val="005D49CA"/>
    <w:rsid w:val="005E2A9D"/>
    <w:rsid w:val="005E408E"/>
    <w:rsid w:val="00625729"/>
    <w:rsid w:val="0063039A"/>
    <w:rsid w:val="0064392B"/>
    <w:rsid w:val="006450C1"/>
    <w:rsid w:val="00647D8C"/>
    <w:rsid w:val="00653945"/>
    <w:rsid w:val="00673037"/>
    <w:rsid w:val="00690FBF"/>
    <w:rsid w:val="006B3BC2"/>
    <w:rsid w:val="006C2364"/>
    <w:rsid w:val="006F4142"/>
    <w:rsid w:val="0070452B"/>
    <w:rsid w:val="00705D7F"/>
    <w:rsid w:val="00740EE4"/>
    <w:rsid w:val="007416D5"/>
    <w:rsid w:val="007466F4"/>
    <w:rsid w:val="007843C5"/>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70807"/>
    <w:rsid w:val="008F5EFB"/>
    <w:rsid w:val="008F64E8"/>
    <w:rsid w:val="009111F2"/>
    <w:rsid w:val="00990AFF"/>
    <w:rsid w:val="00997316"/>
    <w:rsid w:val="009A2009"/>
    <w:rsid w:val="009A6B1E"/>
    <w:rsid w:val="009C09FE"/>
    <w:rsid w:val="009C1962"/>
    <w:rsid w:val="00A420D9"/>
    <w:rsid w:val="00A635D5"/>
    <w:rsid w:val="00A67C6F"/>
    <w:rsid w:val="00A81573"/>
    <w:rsid w:val="00A82D03"/>
    <w:rsid w:val="00A831EA"/>
    <w:rsid w:val="00AD74A8"/>
    <w:rsid w:val="00AE17C6"/>
    <w:rsid w:val="00B10D59"/>
    <w:rsid w:val="00B16138"/>
    <w:rsid w:val="00B508D6"/>
    <w:rsid w:val="00B62A64"/>
    <w:rsid w:val="00B63E35"/>
    <w:rsid w:val="00B80EE9"/>
    <w:rsid w:val="00BC0E27"/>
    <w:rsid w:val="00BC3C1B"/>
    <w:rsid w:val="00BE32AE"/>
    <w:rsid w:val="00C118C7"/>
    <w:rsid w:val="00C52791"/>
    <w:rsid w:val="00C63488"/>
    <w:rsid w:val="00C764ED"/>
    <w:rsid w:val="00C8183F"/>
    <w:rsid w:val="00C83E97"/>
    <w:rsid w:val="00CC34A3"/>
    <w:rsid w:val="00CD5690"/>
    <w:rsid w:val="00CE26DB"/>
    <w:rsid w:val="00CF4208"/>
    <w:rsid w:val="00D103FF"/>
    <w:rsid w:val="00D5552B"/>
    <w:rsid w:val="00D62F82"/>
    <w:rsid w:val="00D649DF"/>
    <w:rsid w:val="00D81E79"/>
    <w:rsid w:val="00D87E03"/>
    <w:rsid w:val="00D92D79"/>
    <w:rsid w:val="00DB29DA"/>
    <w:rsid w:val="00E40C3C"/>
    <w:rsid w:val="00E4557E"/>
    <w:rsid w:val="00E6525B"/>
    <w:rsid w:val="00E8269A"/>
    <w:rsid w:val="00E97CB2"/>
    <w:rsid w:val="00EA31B4"/>
    <w:rsid w:val="00EC5870"/>
    <w:rsid w:val="00ED6E70"/>
    <w:rsid w:val="00EE28BB"/>
    <w:rsid w:val="00EF10F2"/>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F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807"/>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690FBF"/>
    <w:pPr>
      <w:tabs>
        <w:tab w:val="left" w:pos="720"/>
      </w:tabs>
      <w:spacing w:before="240" w:after="360" w:line="1000" w:lineRule="exact"/>
      <w:ind w:left="360" w:right="1440"/>
      <w:outlineLvl w:val="0"/>
    </w:pPr>
    <w:rPr>
      <w:rFonts w:asciiTheme="majorHAnsi" w:hAnsiTheme="majorHAnsi"/>
      <w:bCs/>
      <w:color w:val="446530" w:themeColor="accent2" w:themeShade="80"/>
      <w:spacing w:val="80"/>
      <w:sz w:val="110"/>
      <w:szCs w:val="80"/>
    </w:rPr>
  </w:style>
  <w:style w:type="character" w:customStyle="1" w:styleId="TitleChar">
    <w:name w:val="Title Char"/>
    <w:basedOn w:val="DefaultParagraphFont"/>
    <w:link w:val="Title"/>
    <w:uiPriority w:val="10"/>
    <w:rsid w:val="00690FBF"/>
    <w:rPr>
      <w:rFonts w:asciiTheme="majorHAnsi" w:eastAsia="Arial" w:hAnsiTheme="majorHAnsi" w:cs="Arial"/>
      <w:bCs/>
      <w:color w:val="446530" w:themeColor="accent2" w:themeShade="80"/>
      <w:spacing w:val="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 w:type="character" w:customStyle="1" w:styleId="position-relative">
    <w:name w:val="position-relative"/>
    <w:basedOn w:val="DefaultParagraphFont"/>
    <w:rsid w:val="002E08A9"/>
  </w:style>
  <w:style w:type="character" w:customStyle="1" w:styleId="repo">
    <w:name w:val="repo"/>
    <w:basedOn w:val="DefaultParagraphFont"/>
    <w:rsid w:val="002E0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DevTchoudhary/CampusConnec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r%20choudhary\AppData\Roaming\Microsoft\Templates\ATS%20simple%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519D22051C4605AEC153217304E3F7"/>
        <w:category>
          <w:name w:val="General"/>
          <w:gallery w:val="placeholder"/>
        </w:category>
        <w:types>
          <w:type w:val="bbPlcHdr"/>
        </w:types>
        <w:behaviors>
          <w:behavior w:val="content"/>
        </w:behaviors>
        <w:guid w:val="{802B8D44-03B7-45EF-9202-8905A64A6DA8}"/>
      </w:docPartPr>
      <w:docPartBody>
        <w:p w:rsidR="00000000" w:rsidRDefault="00000000">
          <w:pPr>
            <w:pStyle w:val="6A519D22051C4605AEC153217304E3F7"/>
          </w:pPr>
          <w:r w:rsidRPr="004C1DA9">
            <w:t>Education</w:t>
          </w:r>
        </w:p>
      </w:docPartBody>
    </w:docPart>
    <w:docPart>
      <w:docPartPr>
        <w:name w:val="B169BC042DF84E069F76A310FDA18569"/>
        <w:category>
          <w:name w:val="General"/>
          <w:gallery w:val="placeholder"/>
        </w:category>
        <w:types>
          <w:type w:val="bbPlcHdr"/>
        </w:types>
        <w:behaviors>
          <w:behavior w:val="content"/>
        </w:behaviors>
        <w:guid w:val="{4E8E26DE-B8D5-4BFF-B02C-F36A0C2B5E5D}"/>
      </w:docPartPr>
      <w:docPartBody>
        <w:p w:rsidR="00000000" w:rsidRDefault="00000000">
          <w:pPr>
            <w:pStyle w:val="B169BC042DF84E069F76A310FDA18569"/>
          </w:pPr>
          <w:r w:rsidRPr="00802B72">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64"/>
    <w:rsid w:val="001A16F1"/>
    <w:rsid w:val="00474E64"/>
    <w:rsid w:val="00C6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8A063533C41AEAFD2B4D2806D74BB">
    <w:name w:val="6588A063533C41AEAFD2B4D2806D74BB"/>
  </w:style>
  <w:style w:type="paragraph" w:customStyle="1" w:styleId="FFB34D8BF7C949C3897A564321BDD23F">
    <w:name w:val="FFB34D8BF7C949C3897A564321BDD23F"/>
  </w:style>
  <w:style w:type="paragraph" w:customStyle="1" w:styleId="1B47049490104F89BE0E59A636EDC822">
    <w:name w:val="1B47049490104F89BE0E59A636EDC822"/>
  </w:style>
  <w:style w:type="paragraph" w:customStyle="1" w:styleId="40D9FA037BAD4E5EA47934BBA5860401">
    <w:name w:val="40D9FA037BAD4E5EA47934BBA5860401"/>
  </w:style>
  <w:style w:type="paragraph" w:customStyle="1" w:styleId="73AD738A3E674CC988F34CF31F3A4CE8">
    <w:name w:val="73AD738A3E674CC988F34CF31F3A4CE8"/>
  </w:style>
  <w:style w:type="paragraph" w:customStyle="1" w:styleId="2C5C377433AE4694916C1F532C569287">
    <w:name w:val="2C5C377433AE4694916C1F532C569287"/>
  </w:style>
  <w:style w:type="paragraph" w:customStyle="1" w:styleId="F43E574640514D979D5300219D94A75B">
    <w:name w:val="F43E574640514D979D5300219D94A75B"/>
  </w:style>
  <w:style w:type="paragraph" w:customStyle="1" w:styleId="33CB6ABF62C84CCEBC00054EB29F8A14">
    <w:name w:val="33CB6ABF62C84CCEBC00054EB29F8A14"/>
  </w:style>
  <w:style w:type="character" w:customStyle="1" w:styleId="Italics">
    <w:name w:val="Italics"/>
    <w:uiPriority w:val="1"/>
    <w:qFormat/>
    <w:rPr>
      <w:b/>
      <w:i/>
    </w:rPr>
  </w:style>
  <w:style w:type="paragraph" w:customStyle="1" w:styleId="3FE45B0A62A74952843C2A41CE848C69">
    <w:name w:val="3FE45B0A62A74952843C2A41CE848C69"/>
  </w:style>
  <w:style w:type="paragraph" w:customStyle="1" w:styleId="9A04CA3365614A6EAF7A205F63A18993">
    <w:name w:val="9A04CA3365614A6EAF7A205F63A18993"/>
  </w:style>
  <w:style w:type="paragraph" w:customStyle="1" w:styleId="08ED64B589424233A808F868B01526DC">
    <w:name w:val="08ED64B589424233A808F868B01526DC"/>
  </w:style>
  <w:style w:type="paragraph" w:customStyle="1" w:styleId="DE896FD0CCE0466AA4147C89BE226DCE">
    <w:name w:val="DE896FD0CCE0466AA4147C89BE226DCE"/>
  </w:style>
  <w:style w:type="paragraph" w:customStyle="1" w:styleId="5B50E85CE24E4A8980A4BBA76D21FF5A">
    <w:name w:val="5B50E85CE24E4A8980A4BBA76D21FF5A"/>
  </w:style>
  <w:style w:type="paragraph" w:customStyle="1" w:styleId="47A92BEAF28B479684C1E146DA3E7409">
    <w:name w:val="47A92BEAF28B479684C1E146DA3E7409"/>
  </w:style>
  <w:style w:type="paragraph" w:customStyle="1" w:styleId="7DFF991CDE1C49F883E2FB344386D186">
    <w:name w:val="7DFF991CDE1C49F883E2FB344386D186"/>
  </w:style>
  <w:style w:type="paragraph" w:customStyle="1" w:styleId="D2A79545B5FF41569AE1FDD312C18A1F">
    <w:name w:val="D2A79545B5FF41569AE1FDD312C18A1F"/>
  </w:style>
  <w:style w:type="paragraph" w:customStyle="1" w:styleId="8EB0773F9AB1479293088DD84F90DB9B">
    <w:name w:val="8EB0773F9AB1479293088DD84F90DB9B"/>
  </w:style>
  <w:style w:type="paragraph" w:customStyle="1" w:styleId="9A84C872F6174230969B8078E173C290">
    <w:name w:val="9A84C872F6174230969B8078E173C290"/>
  </w:style>
  <w:style w:type="paragraph" w:customStyle="1" w:styleId="723D2C38C7D14C19811E68D4AD94F6C2">
    <w:name w:val="723D2C38C7D14C19811E68D4AD94F6C2"/>
  </w:style>
  <w:style w:type="paragraph" w:customStyle="1" w:styleId="6A519D22051C4605AEC153217304E3F7">
    <w:name w:val="6A519D22051C4605AEC153217304E3F7"/>
  </w:style>
  <w:style w:type="paragraph" w:customStyle="1" w:styleId="D8128DD6BD5646B18BB9443E3400B3FD">
    <w:name w:val="D8128DD6BD5646B18BB9443E3400B3FD"/>
  </w:style>
  <w:style w:type="paragraph" w:customStyle="1" w:styleId="39315D99A27C401DAC4842ECC9DD84CD">
    <w:name w:val="39315D99A27C401DAC4842ECC9DD84CD"/>
  </w:style>
  <w:style w:type="character" w:customStyle="1" w:styleId="NotBold">
    <w:name w:val="Not Bold"/>
    <w:uiPriority w:val="1"/>
    <w:qFormat/>
    <w:rPr>
      <w:b/>
    </w:rPr>
  </w:style>
  <w:style w:type="paragraph" w:customStyle="1" w:styleId="4F7F63FC515442E3AED931C4E0F6F8AF">
    <w:name w:val="4F7F63FC515442E3AED931C4E0F6F8AF"/>
  </w:style>
  <w:style w:type="paragraph" w:customStyle="1" w:styleId="B169BC042DF84E069F76A310FDA18569">
    <w:name w:val="B169BC042DF84E069F76A310FDA18569"/>
  </w:style>
  <w:style w:type="paragraph" w:customStyle="1" w:styleId="89C69E774D9D4D50B1033252BD01ECDF">
    <w:name w:val="89C69E774D9D4D50B1033252BD01ECDF"/>
  </w:style>
  <w:style w:type="paragraph" w:customStyle="1" w:styleId="4DEFBB0BFCDC4EDE88AE22F848F88721">
    <w:name w:val="4DEFBB0BFCDC4EDE88AE22F848F88721"/>
  </w:style>
  <w:style w:type="paragraph" w:customStyle="1" w:styleId="023506438F1044A8977D9BE330F0410C">
    <w:name w:val="023506438F1044A8977D9BE330F0410C"/>
  </w:style>
  <w:style w:type="paragraph" w:customStyle="1" w:styleId="FA5E0360F60E48B8B1C6500A289A2F0F">
    <w:name w:val="FA5E0360F60E48B8B1C6500A289A2F0F"/>
  </w:style>
  <w:style w:type="paragraph" w:customStyle="1" w:styleId="FD0F7182A2A946AA9ADBCCC201E9677E">
    <w:name w:val="FD0F7182A2A946AA9ADBCCC201E9677E"/>
  </w:style>
  <w:style w:type="paragraph" w:customStyle="1" w:styleId="2D3F063C25144855B21B72DD33BC0953">
    <w:name w:val="2D3F063C25144855B21B72DD33BC0953"/>
  </w:style>
  <w:style w:type="paragraph" w:customStyle="1" w:styleId="E1147928D5C149279B21EDDF145F5D0C">
    <w:name w:val="E1147928D5C149279B21EDDF145F5D0C"/>
    <w:rsid w:val="00474E64"/>
  </w:style>
  <w:style w:type="paragraph" w:customStyle="1" w:styleId="40F6C713B06349C7A669FFE0D1983C04">
    <w:name w:val="40F6C713B06349C7A669FFE0D1983C04"/>
    <w:rsid w:val="00474E64"/>
  </w:style>
  <w:style w:type="paragraph" w:customStyle="1" w:styleId="6479C14EE38845AD90DB7DB5B0F29A3C">
    <w:name w:val="6479C14EE38845AD90DB7DB5B0F29A3C"/>
    <w:rsid w:val="00474E64"/>
  </w:style>
  <w:style w:type="paragraph" w:customStyle="1" w:styleId="816015681A214D55A59FE9E8439E97C7">
    <w:name w:val="816015681A214D55A59FE9E8439E97C7"/>
    <w:rsid w:val="00474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41AF4-0605-4549-B594-5B1E9F6FC301}">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D3FF1C84-DF90-42FE-AE11-AFF931E8FAE7}">
  <ds:schemaRefs>
    <ds:schemaRef ds:uri="http://schemas.microsoft.com/sharepoint/v3/contenttype/forms"/>
  </ds:schemaRefs>
</ds:datastoreItem>
</file>

<file path=customXml/itemProps3.xml><?xml version="1.0" encoding="utf-8"?>
<ds:datastoreItem xmlns:ds="http://schemas.openxmlformats.org/officeDocument/2006/customXml" ds:itemID="{BC00A20C-2870-4772-8D78-C84273E38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classic resume</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2024-06-19T13:35:00Z</dcterms:created>
  <dcterms:modified xsi:type="dcterms:W3CDTF">2024-06-19T14:09:00Z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defa4170-0d19-0005-0004-bc88714345d2_Enabled">
    <vt:lpwstr>true</vt:lpwstr>
  </property>
  <property fmtid="{D5CDD505-2E9C-101B-9397-08002B2CF9AE}" pid="4" name="MSIP_Label_defa4170-0d19-0005-0004-bc88714345d2_SetDate">
    <vt:lpwstr>2024-06-19T14:09:20Z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e9a88294-fb1d-4e29-a29b-ae211301d025</vt:lpwstr>
  </property>
  <property fmtid="{D5CDD505-2E9C-101B-9397-08002B2CF9AE}" pid="8" name="MSIP_Label_defa4170-0d19-0005-0004-bc88714345d2_ActionId">
    <vt:lpwstr>2b782173-b875-4a99-8600-335f03ee65a8</vt:lpwstr>
  </property>
  <property fmtid="{D5CDD505-2E9C-101B-9397-08002B2CF9AE}" pid="9" name="MSIP_Label_defa4170-0d19-0005-0004-bc88714345d2_ContentBits">
    <vt:lpwstr>0</vt:lpwstr>
  </property>
</Properties>
</file>